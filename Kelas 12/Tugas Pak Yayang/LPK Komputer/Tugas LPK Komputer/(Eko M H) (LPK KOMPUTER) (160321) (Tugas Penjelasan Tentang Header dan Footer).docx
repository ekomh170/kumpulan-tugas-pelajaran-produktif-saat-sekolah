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t>Nama : Eko Muchamad Haryono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Absen : 10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Mapel : </w:t>
      </w:r>
      <w:r>
        <w:rPr>
          <w:sz w:val="32"/>
          <w:szCs w:val="32"/>
          <w:lang w:val="en-US"/>
        </w:rPr>
        <w:t>Lpk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</w:t>
      </w:r>
      <w:r>
        <w:rPr>
          <w:sz w:val="32"/>
          <w:szCs w:val="32"/>
        </w:rPr>
        <w:t>omputer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Kelas : XII </w:t>
      </w:r>
      <w:r>
        <w:rPr>
          <w:sz w:val="32"/>
          <w:szCs w:val="32"/>
          <w:lang w:val="en-US"/>
        </w:rPr>
        <w:t>- RPL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Guru  : Yayan</w:t>
      </w:r>
      <w:r>
        <w:rPr>
          <w:sz w:val="32"/>
          <w:szCs w:val="32"/>
          <w:lang w:val="en-US"/>
        </w:rPr>
        <w:t>g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Tanggal Penugasan</w:t>
      </w:r>
      <w:r>
        <w:rPr>
          <w:sz w:val="32"/>
          <w:szCs w:val="32"/>
        </w:rPr>
        <w:t xml:space="preserve">  : Selasa, 16 Maret 2021</w:t>
      </w:r>
    </w:p>
    <w:p>
      <w:pPr>
        <w:pStyle w:val="style0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Tugas</w:t>
      </w:r>
    </w:p>
    <w:p>
      <w:pPr>
        <w:pStyle w:val="style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Beri penjelasan :</w:t>
      </w:r>
    </w:p>
    <w:p>
      <w:pPr>
        <w:pStyle w:val="style179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membuat header footer</w:t>
      </w:r>
    </w:p>
    <w:p>
      <w:pPr>
        <w:pStyle w:val="style179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membuat halaman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sz w:val="32"/>
          <w:szCs w:val="32"/>
        </w:rPr>
      </w:pPr>
    </w:p>
    <w:p>
      <w:pPr>
        <w:numPr>
          <w:ilvl w:val="0"/>
          <w:numId w:val="0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Jawaban</w:t>
      </w:r>
    </w:p>
    <w:p>
      <w:pPr>
        <w:pStyle w:val="style179"/>
        <w:numPr>
          <w:ilvl w:val="0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Membuat Halaman di Word pada Header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Cara pertama ini akan memberi nomor pada semua halaman di bagian header. Kita hanya perlu memilih style pada tombol Page Number maka nomor akan tampil di Header. 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Berikut ini adalah cara membuat halaman di Word pada bagian header :</w:t>
      </w:r>
    </w:p>
    <w:p>
      <w:pPr>
        <w:pStyle w:val="style179"/>
        <w:numPr>
          <w:ilvl w:val="0"/>
          <w:numId w:val="4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Klik menu Insert.</w:t>
      </w:r>
    </w:p>
    <w:p>
      <w:pPr>
        <w:pStyle w:val="style179"/>
        <w:numPr>
          <w:ilvl w:val="0"/>
          <w:numId w:val="4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Klik pada tombol Page Number.</w:t>
      </w:r>
    </w:p>
    <w:p>
      <w:pPr>
        <w:pStyle w:val="style179"/>
        <w:numPr>
          <w:ilvl w:val="0"/>
          <w:numId w:val="4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Pilih Top of Page untuk menampilkan nomor halaman pada header.</w:t>
      </w:r>
    </w:p>
    <w:p>
      <w:pPr>
        <w:pStyle w:val="style179"/>
        <w:numPr>
          <w:ilvl w:val="0"/>
          <w:numId w:val="4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Pilih style yang ingin digunakan misalnya Plain Number 3 yang posisinya di header sebelah kanan.</w:t>
      </w:r>
    </w:p>
    <w:p>
      <w:pPr>
        <w:pStyle w:val="style179"/>
        <w:numPr>
          <w:ilvl w:val="0"/>
          <w:numId w:val="4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Setelah itu akan tampil nomor halaman secara otomatis sudah terurut pada semua lembar.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Opsi nomor halaman di header ms word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sz w:val="32"/>
          <w:szCs w:val="32"/>
          <w:lang w:val="en-US"/>
        </w:rPr>
      </w:pPr>
      <w:r>
        <w:rPr/>
        <w:drawing>
          <wp:inline distL="114300" distT="0" distB="0" distR="114300">
            <wp:extent cx="5890944" cy="379494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0944" cy="3794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Membuat Halaman di Word pada Footer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Jika ingin menambahkan halaman di footer maka kita hanya perlu memilih Bottom of Page. Sama seperti header, ada banyak style yang bisa digunakan.</w:t>
      </w:r>
    </w:p>
    <w:p>
      <w:pPr>
        <w:pStyle w:val="style0"/>
        <w:numPr>
          <w:ilvl w:val="0"/>
          <w:numId w:val="0"/>
        </w:numPr>
        <w:ind w:left="660" w:leftChars="0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Berikut adalah cara membuat nomor halaman di Word pada bagian footer.</w:t>
      </w:r>
    </w:p>
    <w:p>
      <w:pPr>
        <w:pStyle w:val="style179"/>
        <w:numPr>
          <w:ilvl w:val="0"/>
          <w:numId w:val="5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Pertama, klik pada menu Insert.</w:t>
      </w:r>
    </w:p>
    <w:p>
      <w:pPr>
        <w:pStyle w:val="style179"/>
        <w:numPr>
          <w:ilvl w:val="0"/>
          <w:numId w:val="5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Kemudian klik tombol Page Number.</w:t>
      </w:r>
    </w:p>
    <w:p>
      <w:pPr>
        <w:pStyle w:val="style179"/>
        <w:numPr>
          <w:ilvl w:val="0"/>
          <w:numId w:val="5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Lalu klik Bottom of Page untuk menampilkan nomor halaman di footer. Maka akan tampil banyak style yang dapat digunakan.</w:t>
      </w:r>
    </w:p>
    <w:p>
      <w:pPr>
        <w:pStyle w:val="style179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32"/>
          <w:szCs w:val="32"/>
          <w:lang w:val="en-US"/>
        </w:rPr>
        <w:t xml:space="preserve">Klik pada style yang diinginkan misalnya Plain Number 2 yang </w:t>
      </w:r>
      <w:r>
        <w:rPr>
          <w:sz w:val="28"/>
          <w:szCs w:val="28"/>
          <w:lang w:val="en-US"/>
        </w:rPr>
        <w:t>berada di tengah. Maka nomor akan muncul pada tiap halaman</w:t>
      </w:r>
    </w:p>
    <w:p>
      <w:pPr>
        <w:pStyle w:val="style179"/>
        <w:numPr>
          <w:ilvl w:val="0"/>
          <w:numId w:val="0"/>
        </w:numPr>
        <w:ind w:left="1020" w:firstLine="0"/>
        <w:jc w:val="left"/>
        <w:rPr>
          <w:sz w:val="28"/>
          <w:szCs w:val="28"/>
        </w:rPr>
      </w:pPr>
      <w:r>
        <w:rPr/>
        <w:drawing>
          <wp:inline distL="114300" distT="0" distB="0" distR="114300">
            <wp:extent cx="5049008" cy="328285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9008" cy="328285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2D4FDF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36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36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224</Words>
  <Characters>1137</Characters>
  <Application>WPS Office</Application>
  <Paragraphs>31</Paragraphs>
  <CharactersWithSpaces>1338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2021-03-16T21:29:35Z</dcterms:created>
  <dc:creator>Mi 10 Pro</dc:creator>
  <lastModifiedBy>Mi 10 Pro</lastModifiedBy>
  <dcterms:modified xsi:type="dcterms:W3CDTF">2021-03-16T21:29:35Z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